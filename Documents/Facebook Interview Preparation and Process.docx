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4FE" w:rsidRDefault="00B634FE" w:rsidP="00ED4891">
      <w:pPr>
        <w:rPr>
          <w:b/>
          <w:sz w:val="32"/>
        </w:rPr>
      </w:pPr>
      <w:r>
        <w:rPr>
          <w:b/>
          <w:sz w:val="32"/>
        </w:rPr>
        <w:t>Preparation and Study Links:</w:t>
      </w:r>
    </w:p>
    <w:p w:rsidR="004936E8" w:rsidRDefault="004936E8" w:rsidP="00ED4891">
      <w:pPr>
        <w:rPr>
          <w:b/>
          <w:sz w:val="32"/>
        </w:rPr>
      </w:pPr>
    </w:p>
    <w:p w:rsidR="004936E8" w:rsidRPr="00B634FE" w:rsidRDefault="004936E8" w:rsidP="004936E8">
      <w:r w:rsidRPr="00B634FE">
        <w:t xml:space="preserve">Gayle </w:t>
      </w:r>
      <w:proofErr w:type="spellStart"/>
      <w:r w:rsidRPr="00B634FE">
        <w:t>Laakmann</w:t>
      </w:r>
      <w:proofErr w:type="spellEnd"/>
      <w:r w:rsidRPr="00B634FE">
        <w:t xml:space="preserve"> McDowell (author of the “Cracking the Coding Inter</w:t>
      </w:r>
      <w:r>
        <w:t>view” book) offers a</w:t>
      </w:r>
      <w:r w:rsidRPr="00B634FE">
        <w:t xml:space="preserve"> pre-recorded </w:t>
      </w:r>
      <w:r>
        <w:t xml:space="preserve">interview </w:t>
      </w:r>
      <w:r w:rsidRPr="00B634FE">
        <w:t xml:space="preserve">prep session. </w:t>
      </w:r>
    </w:p>
    <w:p w:rsidR="004936E8" w:rsidRDefault="004936E8" w:rsidP="004936E8"/>
    <w:p w:rsidR="004936E8" w:rsidRDefault="004936E8" w:rsidP="004936E8">
      <w:r w:rsidRPr="00B634FE">
        <w:t>Below are Vimeo</w:t>
      </w:r>
      <w:r>
        <w:t xml:space="preserve"> and Slide share</w:t>
      </w:r>
      <w:r w:rsidRPr="00B634FE">
        <w:t xml:space="preserve"> links for a pre-recorded prep session as well. </w:t>
      </w:r>
    </w:p>
    <w:p w:rsidR="004936E8" w:rsidRPr="00B634FE" w:rsidRDefault="004936E8" w:rsidP="004936E8">
      <w:r w:rsidRPr="00B634FE">
        <w:t>(The password is: FB_IPS)</w:t>
      </w:r>
      <w:bookmarkStart w:id="0" w:name="_GoBack"/>
      <w:bookmarkEnd w:id="0"/>
    </w:p>
    <w:p w:rsidR="004936E8" w:rsidRDefault="004936E8" w:rsidP="004936E8"/>
    <w:p w:rsidR="004936E8" w:rsidRPr="004936E8" w:rsidRDefault="001150D8" w:rsidP="004936E8">
      <w:pPr>
        <w:rPr>
          <w:b/>
          <w:sz w:val="32"/>
        </w:rPr>
      </w:pPr>
      <w:hyperlink r:id="rId9" w:history="1">
        <w:r w:rsidR="004936E8" w:rsidRPr="004936E8">
          <w:rPr>
            <w:rStyle w:val="Hyperlink"/>
            <w:b/>
            <w:sz w:val="32"/>
          </w:rPr>
          <w:t>Cracking the Facebook Coding</w:t>
        </w:r>
        <w:r w:rsidR="004936E8" w:rsidRPr="004936E8">
          <w:rPr>
            <w:rStyle w:val="Hyperlink"/>
            <w:b/>
            <w:sz w:val="32"/>
          </w:rPr>
          <w:t xml:space="preserve"> </w:t>
        </w:r>
        <w:r w:rsidR="004936E8" w:rsidRPr="004936E8">
          <w:rPr>
            <w:rStyle w:val="Hyperlink"/>
            <w:b/>
            <w:sz w:val="32"/>
          </w:rPr>
          <w:t>Interview – Problem Walk-Through</w:t>
        </w:r>
      </w:hyperlink>
    </w:p>
    <w:p w:rsidR="004936E8" w:rsidRDefault="001150D8" w:rsidP="004936E8">
      <w:pPr>
        <w:rPr>
          <w:rStyle w:val="Hyperlink"/>
          <w:b/>
          <w:sz w:val="32"/>
        </w:rPr>
      </w:pPr>
      <w:hyperlink r:id="rId10" w:history="1">
        <w:r w:rsidR="004936E8" w:rsidRPr="004936E8">
          <w:rPr>
            <w:rStyle w:val="Hyperlink"/>
            <w:b/>
            <w:sz w:val="32"/>
          </w:rPr>
          <w:t>Cracking the Facebook Coding Interview – The Approach</w:t>
        </w:r>
      </w:hyperlink>
      <w:r w:rsidR="004936E8" w:rsidRPr="004936E8">
        <w:rPr>
          <w:b/>
          <w:sz w:val="32"/>
        </w:rPr>
        <w:br/>
      </w:r>
      <w:r w:rsidR="004936E8" w:rsidRPr="004936E8">
        <w:rPr>
          <w:b/>
          <w:sz w:val="32"/>
        </w:rPr>
        <w:br/>
      </w:r>
      <w:hyperlink r:id="rId11" w:history="1">
        <w:r w:rsidR="004936E8" w:rsidRPr="004936E8">
          <w:rPr>
            <w:rStyle w:val="Hyperlink"/>
            <w:b/>
            <w:sz w:val="32"/>
          </w:rPr>
          <w:t>Cracking the Facebook Coding Interview – Slide show</w:t>
        </w:r>
      </w:hyperlink>
    </w:p>
    <w:p w:rsidR="001150D8" w:rsidRDefault="001150D8" w:rsidP="004936E8">
      <w:pPr>
        <w:rPr>
          <w:rStyle w:val="Hyperlink"/>
          <w:b/>
          <w:sz w:val="32"/>
        </w:rPr>
      </w:pPr>
    </w:p>
    <w:p w:rsidR="001150D8" w:rsidRPr="004936E8" w:rsidRDefault="001150D8" w:rsidP="004936E8">
      <w:pPr>
        <w:rPr>
          <w:b/>
          <w:sz w:val="32"/>
        </w:rPr>
      </w:pPr>
      <w:hyperlink r:id="rId12" w:history="1">
        <w:r w:rsidRPr="001150D8">
          <w:rPr>
            <w:rStyle w:val="Hyperlink"/>
            <w:b/>
            <w:sz w:val="32"/>
          </w:rPr>
          <w:t>Preparing for your Software Engineering Interview at Facebook</w:t>
        </w:r>
      </w:hyperlink>
    </w:p>
    <w:p w:rsidR="00B634FE" w:rsidRDefault="00B634FE" w:rsidP="00ED4891">
      <w:pPr>
        <w:rPr>
          <w:b/>
          <w:sz w:val="32"/>
        </w:rPr>
      </w:pPr>
    </w:p>
    <w:p w:rsidR="004936E8" w:rsidRDefault="004936E8" w:rsidP="00ED4891">
      <w:pPr>
        <w:rPr>
          <w:b/>
          <w:sz w:val="32"/>
        </w:rPr>
      </w:pPr>
      <w:r>
        <w:rPr>
          <w:b/>
          <w:sz w:val="32"/>
        </w:rPr>
        <w:t>Additional Links:</w:t>
      </w:r>
    </w:p>
    <w:p w:rsidR="004936E8" w:rsidRDefault="004936E8" w:rsidP="00ED4891">
      <w:pPr>
        <w:rPr>
          <w:b/>
          <w:sz w:val="32"/>
        </w:rPr>
      </w:pPr>
    </w:p>
    <w:p w:rsidR="00B634FE" w:rsidRDefault="001150D8" w:rsidP="00ED4891">
      <w:pPr>
        <w:rPr>
          <w:b/>
          <w:sz w:val="32"/>
        </w:rPr>
      </w:pPr>
      <w:hyperlink r:id="rId13" w:history="1">
        <w:proofErr w:type="spellStart"/>
        <w:r w:rsidR="00B634FE" w:rsidRPr="00B634FE">
          <w:rPr>
            <w:rStyle w:val="Hyperlink"/>
            <w:b/>
            <w:sz w:val="32"/>
          </w:rPr>
          <w:t>Quora</w:t>
        </w:r>
        <w:proofErr w:type="spellEnd"/>
        <w:r w:rsidR="00B634FE" w:rsidRPr="00B634FE">
          <w:rPr>
            <w:rStyle w:val="Hyperlink"/>
            <w:b/>
            <w:sz w:val="32"/>
          </w:rPr>
          <w:t>: How Should I Prepare for a Software Engineer Interview at Facebook?</w:t>
        </w:r>
      </w:hyperlink>
    </w:p>
    <w:p w:rsidR="00B634FE" w:rsidRDefault="00B634FE" w:rsidP="00ED4891">
      <w:pPr>
        <w:rPr>
          <w:b/>
          <w:sz w:val="32"/>
        </w:rPr>
      </w:pPr>
    </w:p>
    <w:p w:rsidR="00D90BB4" w:rsidRDefault="001150D8" w:rsidP="00ED4891">
      <w:pPr>
        <w:rPr>
          <w:b/>
          <w:sz w:val="32"/>
        </w:rPr>
      </w:pPr>
      <w:hyperlink r:id="rId14" w:history="1">
        <w:r w:rsidR="00D90BB4" w:rsidRPr="00D90BB4">
          <w:rPr>
            <w:rStyle w:val="Hyperlink"/>
            <w:b/>
            <w:sz w:val="32"/>
          </w:rPr>
          <w:t>Facebook Code Lab: A technical interview preparation tool</w:t>
        </w:r>
      </w:hyperlink>
    </w:p>
    <w:p w:rsidR="00B634FE" w:rsidRDefault="00B634FE" w:rsidP="00ED4891">
      <w:pPr>
        <w:rPr>
          <w:b/>
          <w:sz w:val="32"/>
        </w:rPr>
      </w:pPr>
    </w:p>
    <w:p w:rsidR="00A83FE7" w:rsidRDefault="001150D8" w:rsidP="00ED4891">
      <w:pPr>
        <w:rPr>
          <w:b/>
          <w:sz w:val="32"/>
        </w:rPr>
      </w:pPr>
      <w:hyperlink r:id="rId15" w:history="1">
        <w:r w:rsidR="00D90BB4" w:rsidRPr="00D90BB4">
          <w:rPr>
            <w:rStyle w:val="Hyperlink"/>
            <w:b/>
            <w:sz w:val="32"/>
          </w:rPr>
          <w:t>Business Insider: How to prepare for a Facebook engineering interview 2016</w:t>
        </w:r>
      </w:hyperlink>
    </w:p>
    <w:p w:rsidR="00D90BB4" w:rsidRDefault="00D90BB4" w:rsidP="00ED4891">
      <w:pPr>
        <w:rPr>
          <w:b/>
          <w:sz w:val="32"/>
        </w:rPr>
      </w:pPr>
    </w:p>
    <w:p w:rsidR="00A83FE7" w:rsidRDefault="001150D8" w:rsidP="00ED4891">
      <w:pPr>
        <w:rPr>
          <w:rStyle w:val="Hyperlink"/>
          <w:b/>
          <w:sz w:val="32"/>
        </w:rPr>
      </w:pPr>
      <w:hyperlink r:id="rId16" w:history="1">
        <w:r w:rsidR="00D90BB4" w:rsidRPr="00D90BB4">
          <w:rPr>
            <w:rStyle w:val="Hyperlink"/>
            <w:b/>
            <w:sz w:val="32"/>
          </w:rPr>
          <w:t>Coder Career: Past Facebook Interview Questions</w:t>
        </w:r>
      </w:hyperlink>
    </w:p>
    <w:p w:rsidR="009C0CC5" w:rsidRDefault="009C0CC5" w:rsidP="00ED4891">
      <w:pPr>
        <w:rPr>
          <w:rStyle w:val="Hyperlink"/>
          <w:b/>
          <w:sz w:val="32"/>
        </w:rPr>
      </w:pPr>
    </w:p>
    <w:p w:rsidR="009C0CC5" w:rsidRDefault="001150D8" w:rsidP="00ED4891">
      <w:pPr>
        <w:rPr>
          <w:b/>
          <w:sz w:val="32"/>
        </w:rPr>
      </w:pPr>
      <w:hyperlink r:id="rId17" w:history="1">
        <w:r w:rsidR="009C0CC5" w:rsidRPr="009C0CC5">
          <w:rPr>
            <w:rStyle w:val="Hyperlink"/>
            <w:b/>
            <w:sz w:val="32"/>
          </w:rPr>
          <w:t>Career Cup: Facebook Interview Questions</w:t>
        </w:r>
      </w:hyperlink>
    </w:p>
    <w:p w:rsidR="00B634FE" w:rsidRDefault="00B634FE" w:rsidP="00ED4891">
      <w:pPr>
        <w:rPr>
          <w:b/>
          <w:sz w:val="32"/>
        </w:rPr>
      </w:pPr>
    </w:p>
    <w:p w:rsidR="00B634FE" w:rsidRDefault="001150D8" w:rsidP="00ED4891">
      <w:pPr>
        <w:rPr>
          <w:b/>
          <w:sz w:val="32"/>
        </w:rPr>
      </w:pPr>
      <w:hyperlink r:id="rId18" w:history="1">
        <w:proofErr w:type="spellStart"/>
        <w:r w:rsidR="00B634FE" w:rsidRPr="00B634FE">
          <w:rPr>
            <w:rStyle w:val="Hyperlink"/>
            <w:b/>
            <w:sz w:val="32"/>
          </w:rPr>
          <w:t>Topcoder</w:t>
        </w:r>
        <w:proofErr w:type="spellEnd"/>
        <w:r w:rsidR="00B634FE" w:rsidRPr="00B634FE">
          <w:rPr>
            <w:rStyle w:val="Hyperlink"/>
            <w:b/>
            <w:sz w:val="32"/>
          </w:rPr>
          <w:t>: Software Development Challenges</w:t>
        </w:r>
      </w:hyperlink>
      <w:r w:rsidR="00B634FE">
        <w:rPr>
          <w:b/>
          <w:sz w:val="32"/>
        </w:rPr>
        <w:t xml:space="preserve"> </w:t>
      </w:r>
    </w:p>
    <w:p w:rsidR="00D90BB4" w:rsidRDefault="00D90BB4" w:rsidP="00ED4891">
      <w:pPr>
        <w:rPr>
          <w:b/>
          <w:sz w:val="32"/>
        </w:rPr>
      </w:pPr>
    </w:p>
    <w:p w:rsidR="00A83FE7" w:rsidRDefault="001150D8" w:rsidP="00ED4891">
      <w:pPr>
        <w:rPr>
          <w:b/>
          <w:sz w:val="32"/>
        </w:rPr>
      </w:pPr>
      <w:hyperlink r:id="rId19" w:history="1">
        <w:proofErr w:type="spellStart"/>
        <w:r w:rsidR="00D90BB4" w:rsidRPr="00D90BB4">
          <w:rPr>
            <w:rStyle w:val="Hyperlink"/>
            <w:b/>
            <w:sz w:val="32"/>
          </w:rPr>
          <w:t>Github</w:t>
        </w:r>
        <w:proofErr w:type="spellEnd"/>
        <w:r w:rsidR="00D90BB4" w:rsidRPr="00D90BB4">
          <w:rPr>
            <w:rStyle w:val="Hyperlink"/>
            <w:b/>
            <w:sz w:val="32"/>
          </w:rPr>
          <w:t>: Everything you need for your coding interview</w:t>
        </w:r>
      </w:hyperlink>
      <w:r w:rsidR="00D90BB4">
        <w:rPr>
          <w:b/>
          <w:sz w:val="32"/>
        </w:rPr>
        <w:t xml:space="preserve"> </w:t>
      </w:r>
    </w:p>
    <w:p w:rsidR="00A83FE7" w:rsidRDefault="00A83FE7" w:rsidP="00ED4891">
      <w:pPr>
        <w:rPr>
          <w:b/>
          <w:sz w:val="32"/>
        </w:rPr>
      </w:pPr>
    </w:p>
    <w:p w:rsidR="001150D8" w:rsidRDefault="001150D8" w:rsidP="00ED4891">
      <w:pPr>
        <w:rPr>
          <w:b/>
          <w:sz w:val="32"/>
        </w:rPr>
      </w:pPr>
      <w:hyperlink r:id="rId20" w:history="1">
        <w:r w:rsidR="00D90BB4" w:rsidRPr="00D90BB4">
          <w:rPr>
            <w:rStyle w:val="Hyperlink"/>
            <w:b/>
            <w:sz w:val="32"/>
          </w:rPr>
          <w:t>Preparing for a technical interview with programming contests</w:t>
        </w:r>
      </w:hyperlink>
    </w:p>
    <w:p w:rsidR="001150D8" w:rsidRDefault="001150D8" w:rsidP="00ED4891">
      <w:pPr>
        <w:rPr>
          <w:b/>
          <w:sz w:val="32"/>
        </w:rPr>
      </w:pPr>
    </w:p>
    <w:p w:rsidR="001150D8" w:rsidRDefault="001150D8" w:rsidP="00ED4891">
      <w:pPr>
        <w:rPr>
          <w:b/>
          <w:sz w:val="32"/>
        </w:rPr>
      </w:pPr>
    </w:p>
    <w:p w:rsidR="00ED4891" w:rsidRPr="00ED4891" w:rsidRDefault="00ED4891" w:rsidP="00ED4891">
      <w:pPr>
        <w:rPr>
          <w:b/>
          <w:sz w:val="32"/>
        </w:rPr>
      </w:pPr>
      <w:r w:rsidRPr="00596D3D">
        <w:rPr>
          <w:b/>
          <w:sz w:val="32"/>
        </w:rPr>
        <w:lastRenderedPageBreak/>
        <w:t>The Interview Process:</w:t>
      </w:r>
    </w:p>
    <w:p w:rsidR="00ED4891" w:rsidRDefault="00ED4891" w:rsidP="00ED4891"/>
    <w:p w:rsidR="00ED4891" w:rsidRPr="000C0821" w:rsidRDefault="00ED4891" w:rsidP="00ED4891">
      <w:pPr>
        <w:rPr>
          <w:u w:val="single"/>
        </w:rPr>
      </w:pPr>
      <w:r w:rsidRPr="000C0821">
        <w:rPr>
          <w:u w:val="single"/>
        </w:rPr>
        <w:t xml:space="preserve">Two parts to the interview process: </w:t>
      </w:r>
    </w:p>
    <w:p w:rsidR="00ED4891" w:rsidRDefault="00ED4891" w:rsidP="00ED4891"/>
    <w:p w:rsidR="00ED4891" w:rsidRDefault="00ED4891" w:rsidP="00ED4891">
      <w:r>
        <w:t xml:space="preserve">The first is a 45-minute technical coding interview. The interviewer will spend roughly 15 minutes discussing background and experience and then they’ll give you 30 minutes to solve 1 to 2 coding problems depending on the difficulty of the problem. </w:t>
      </w:r>
    </w:p>
    <w:p w:rsidR="00ED4891" w:rsidRDefault="00ED4891" w:rsidP="00ED4891"/>
    <w:p w:rsidR="00ED4891" w:rsidRDefault="00ED4891" w:rsidP="00ED4891">
      <w:pPr>
        <w:ind w:left="360"/>
      </w:pPr>
      <w:r>
        <w:t xml:space="preserve">These interviews are general in nature and they are more core CS fundamentally driven.  So think data structures and algorithms. </w:t>
      </w:r>
    </w:p>
    <w:p w:rsidR="00ED4891" w:rsidRDefault="00ED4891" w:rsidP="00ED4891">
      <w:pPr>
        <w:pStyle w:val="ListParagraph"/>
        <w:numPr>
          <w:ilvl w:val="0"/>
          <w:numId w:val="24"/>
        </w:numPr>
      </w:pPr>
      <w:r>
        <w:t>Language agnostic environment so you’ll be able to do this in any coding language you feel most comfortable with.</w:t>
      </w:r>
    </w:p>
    <w:p w:rsidR="00ED4891" w:rsidRDefault="00ED4891" w:rsidP="00ED4891">
      <w:pPr>
        <w:pStyle w:val="ListParagraph"/>
        <w:numPr>
          <w:ilvl w:val="1"/>
          <w:numId w:val="24"/>
        </w:numPr>
      </w:pPr>
      <w:r>
        <w:t xml:space="preserve">Tips: don’t be afraid to repeat the question back and ask clarifying questions. Half way through the interview be sure to double check the question again. </w:t>
      </w:r>
    </w:p>
    <w:p w:rsidR="00ED4891" w:rsidRDefault="009652C4" w:rsidP="00ED4891">
      <w:pPr>
        <w:pStyle w:val="ListParagraph"/>
        <w:numPr>
          <w:ilvl w:val="1"/>
          <w:numId w:val="24"/>
        </w:numPr>
      </w:pPr>
      <w:r>
        <w:t>If you chose to come on site for your initial interview, t</w:t>
      </w:r>
      <w:r w:rsidR="00ED4891">
        <w:t xml:space="preserve">he coding questions will be done on the white board so make sure to practice free hand coding on a piece of paper. </w:t>
      </w:r>
    </w:p>
    <w:p w:rsidR="00ED4891" w:rsidRDefault="00ED4891" w:rsidP="00ED4891">
      <w:pPr>
        <w:pStyle w:val="ListParagraph"/>
        <w:numPr>
          <w:ilvl w:val="1"/>
          <w:numId w:val="24"/>
        </w:numPr>
      </w:pPr>
      <w:r>
        <w:t xml:space="preserve">And be sure to think out loud the solution and how you want to go about working out the problem before you start writing out code. This way it’s much clearer and smoother. </w:t>
      </w:r>
    </w:p>
    <w:p w:rsidR="00ED4891" w:rsidRDefault="00ED4891" w:rsidP="00ED4891"/>
    <w:p w:rsidR="00ED4891" w:rsidRDefault="00ED4891" w:rsidP="00ED4891">
      <w:pPr>
        <w:ind w:left="360"/>
      </w:pPr>
      <w:r>
        <w:t xml:space="preserve">If this goes well then we’ll have you come in for a full round of interviews. </w:t>
      </w:r>
    </w:p>
    <w:p w:rsidR="00ED4891" w:rsidRDefault="00ED4891" w:rsidP="00ED4891">
      <w:pPr>
        <w:ind w:left="360"/>
      </w:pPr>
    </w:p>
    <w:p w:rsidR="00ED4891" w:rsidRDefault="00ED4891" w:rsidP="00ED4891">
      <w:pPr>
        <w:pStyle w:val="ListParagraph"/>
        <w:numPr>
          <w:ilvl w:val="0"/>
          <w:numId w:val="24"/>
        </w:numPr>
      </w:pPr>
      <w:r>
        <w:t>When you come on-site you will meet with 4-5 different people.</w:t>
      </w:r>
    </w:p>
    <w:p w:rsidR="00ED4891" w:rsidRDefault="00ED4891" w:rsidP="00ED4891">
      <w:pPr>
        <w:pStyle w:val="ListParagraph"/>
        <w:numPr>
          <w:ilvl w:val="1"/>
          <w:numId w:val="24"/>
        </w:numPr>
      </w:pPr>
      <w:r>
        <w:t>Two of these interviews will be similar to your initial coding interview and will go into core CS concepts. Even though they will focus on basic CS concepts you’ll have to show them how strong your coding is.</w:t>
      </w:r>
    </w:p>
    <w:p w:rsidR="00ED4891" w:rsidRDefault="00ED4891" w:rsidP="00ED4891">
      <w:pPr>
        <w:pStyle w:val="ListParagraph"/>
        <w:numPr>
          <w:ilvl w:val="1"/>
          <w:numId w:val="24"/>
        </w:numPr>
      </w:pPr>
      <w:r>
        <w:t xml:space="preserve">It will almost feel like a CS exam in a way so you’ll want to give yourself enough time to prepare. </w:t>
      </w:r>
    </w:p>
    <w:p w:rsidR="00ED4891" w:rsidRDefault="00ED4891" w:rsidP="00ED4891"/>
    <w:p w:rsidR="00ED4891" w:rsidRDefault="00ED4891" w:rsidP="00ED4891">
      <w:pPr>
        <w:pStyle w:val="ListParagraph"/>
        <w:numPr>
          <w:ilvl w:val="1"/>
          <w:numId w:val="24"/>
        </w:numPr>
      </w:pPr>
      <w:r>
        <w:t>You’ll spend 5-10 minutes talking about your background and then the interviewer will ask you a coding question. This is when you’ll be asked to create an algorithm and then come up with a problem to translate that into code.</w:t>
      </w:r>
      <w:r>
        <w:tab/>
      </w:r>
    </w:p>
    <w:p w:rsidR="00ED4891" w:rsidRDefault="00ED4891" w:rsidP="00ED4891">
      <w:pPr>
        <w:pStyle w:val="ListParagraph"/>
        <w:numPr>
          <w:ilvl w:val="2"/>
          <w:numId w:val="24"/>
        </w:numPr>
      </w:pPr>
      <w:r>
        <w:t xml:space="preserve">They will look for speed and efficiency for your ability to code and to come up with solutions as well as to find any bugs within your code. </w:t>
      </w:r>
    </w:p>
    <w:p w:rsidR="00ED4891" w:rsidRDefault="00ED4891" w:rsidP="00ED4891">
      <w:pPr>
        <w:pStyle w:val="ListParagraph"/>
        <w:numPr>
          <w:ilvl w:val="2"/>
          <w:numId w:val="24"/>
        </w:numPr>
      </w:pPr>
      <w:r>
        <w:t>Keep in mind we don’t have architects or QA engineers at Facebook. All of our engineers design and test their own code.</w:t>
      </w:r>
    </w:p>
    <w:p w:rsidR="00ED4891" w:rsidRDefault="00ED4891" w:rsidP="00ED4891">
      <w:pPr>
        <w:pStyle w:val="ListParagraph"/>
        <w:numPr>
          <w:ilvl w:val="2"/>
          <w:numId w:val="24"/>
        </w:numPr>
      </w:pPr>
      <w:r>
        <w:t xml:space="preserve">This is why running a test on your own code is important during the interview process. </w:t>
      </w:r>
    </w:p>
    <w:p w:rsidR="00ED4891" w:rsidRDefault="00ED4891" w:rsidP="00ED4891">
      <w:pPr>
        <w:pStyle w:val="ListParagraph"/>
        <w:ind w:left="2160"/>
      </w:pPr>
    </w:p>
    <w:p w:rsidR="00ED4891" w:rsidRDefault="00ED4891" w:rsidP="00ED4891">
      <w:pPr>
        <w:pStyle w:val="ListParagraph"/>
        <w:numPr>
          <w:ilvl w:val="1"/>
          <w:numId w:val="24"/>
        </w:numPr>
      </w:pPr>
      <w:r>
        <w:t>Another one of the interviews will be geared towards your design and architecture experience</w:t>
      </w:r>
    </w:p>
    <w:p w:rsidR="00ED4891" w:rsidRDefault="00ED4891" w:rsidP="00ED4891">
      <w:pPr>
        <w:pStyle w:val="ListParagraph"/>
        <w:numPr>
          <w:ilvl w:val="2"/>
          <w:numId w:val="24"/>
        </w:numPr>
      </w:pPr>
      <w:r>
        <w:t xml:space="preserve">What’s important during this interview is your ability to think on the fly. They might ask you to create a load balancer system or to build out the backend of messenger. </w:t>
      </w:r>
    </w:p>
    <w:p w:rsidR="00ED4891" w:rsidRDefault="00ED4891" w:rsidP="00ED4891">
      <w:pPr>
        <w:pStyle w:val="ListParagraph"/>
        <w:numPr>
          <w:ilvl w:val="2"/>
          <w:numId w:val="24"/>
        </w:numPr>
      </w:pPr>
      <w:r>
        <w:t xml:space="preserve">When they ask you to build out the design of a system, there’s really no way to practice this part, it’s more about your thought process. It’s ok if you haven’t done this before, they are really looking for how you’d go about it. </w:t>
      </w:r>
    </w:p>
    <w:p w:rsidR="00ED4891" w:rsidRPr="00596D3D" w:rsidRDefault="00ED4891" w:rsidP="00ED4891">
      <w:pPr>
        <w:rPr>
          <w:b/>
        </w:rPr>
      </w:pPr>
      <w:r>
        <w:lastRenderedPageBreak/>
        <w:tab/>
      </w:r>
      <w:r>
        <w:tab/>
      </w:r>
      <w:r w:rsidRPr="00596D3D">
        <w:rPr>
          <w:b/>
        </w:rPr>
        <w:t>TIPS:</w:t>
      </w:r>
    </w:p>
    <w:p w:rsidR="00ED4891" w:rsidRDefault="00ED4891" w:rsidP="00ED4891">
      <w:pPr>
        <w:pStyle w:val="ListParagraph"/>
        <w:numPr>
          <w:ilvl w:val="2"/>
          <w:numId w:val="24"/>
        </w:numPr>
      </w:pPr>
      <w:r>
        <w:t xml:space="preserve">Things to keep in mind is that your design needs to scale to a billion users. When you’re scaling your design you’ll want to think about what kind of trade-offs you are making and why you’re making them. </w:t>
      </w:r>
    </w:p>
    <w:p w:rsidR="00ED4891" w:rsidRDefault="00ED4891" w:rsidP="00ED4891">
      <w:pPr>
        <w:pStyle w:val="ListParagraph"/>
        <w:numPr>
          <w:ilvl w:val="2"/>
          <w:numId w:val="24"/>
        </w:numPr>
      </w:pPr>
      <w:r>
        <w:t xml:space="preserve">Explain your reasoning behind why you are doing things. This is the purpose of the interview. </w:t>
      </w:r>
    </w:p>
    <w:p w:rsidR="00ED4891" w:rsidRDefault="00ED4891" w:rsidP="00ED4891">
      <w:pPr>
        <w:pStyle w:val="ListParagraph"/>
        <w:ind w:left="2160"/>
      </w:pPr>
    </w:p>
    <w:p w:rsidR="00ED4891" w:rsidRDefault="00ED4891" w:rsidP="00ED4891">
      <w:pPr>
        <w:pStyle w:val="ListParagraph"/>
        <w:numPr>
          <w:ilvl w:val="1"/>
          <w:numId w:val="24"/>
        </w:numPr>
      </w:pPr>
      <w:r>
        <w:t xml:space="preserve">And the last interview will ask you more behavioral based. </w:t>
      </w:r>
    </w:p>
    <w:p w:rsidR="00ED4891" w:rsidRDefault="00ED4891" w:rsidP="00ED4891">
      <w:pPr>
        <w:pStyle w:val="ListParagraph"/>
        <w:numPr>
          <w:ilvl w:val="2"/>
          <w:numId w:val="24"/>
        </w:numPr>
      </w:pPr>
      <w:r>
        <w:t xml:space="preserve">This is more conversational. They will want to know what kind of projects you’ve worked on in the past, what you’re interested in working on now. </w:t>
      </w:r>
    </w:p>
    <w:p w:rsidR="00ED4891" w:rsidRPr="00136FCF" w:rsidRDefault="00ED4891" w:rsidP="00ED4891">
      <w:pPr>
        <w:pStyle w:val="ListParagraph"/>
        <w:numPr>
          <w:ilvl w:val="2"/>
          <w:numId w:val="24"/>
        </w:numPr>
      </w:pPr>
      <w:r>
        <w:t xml:space="preserve">They will ask you about projects you’re passionate about, what kind of management style works best for you, etc. </w:t>
      </w:r>
    </w:p>
    <w:p w:rsidR="00ED4891" w:rsidRDefault="00ED4891" w:rsidP="00ED4891">
      <w:pPr>
        <w:pStyle w:val="ListParagraph"/>
        <w:numPr>
          <w:ilvl w:val="2"/>
          <w:numId w:val="24"/>
        </w:numPr>
      </w:pPr>
      <w:r>
        <w:t xml:space="preserve">There will also be a short coding problem during this interview as well. </w:t>
      </w:r>
    </w:p>
    <w:p w:rsidR="00ED4891" w:rsidRDefault="00ED4891" w:rsidP="00ED4891"/>
    <w:p w:rsidR="00ED4891" w:rsidRDefault="00ED4891" w:rsidP="00ED4891">
      <w:pPr>
        <w:pStyle w:val="ListParagraph"/>
        <w:numPr>
          <w:ilvl w:val="0"/>
          <w:numId w:val="24"/>
        </w:numPr>
      </w:pPr>
      <w:r>
        <w:t xml:space="preserve">All of the interviews are 1 on 1 </w:t>
      </w:r>
      <w:r w:rsidR="004936E8">
        <w:t xml:space="preserve">(unless there is a new interviewer shadow) </w:t>
      </w:r>
      <w:r>
        <w:t xml:space="preserve">and will last 45 minutes. </w:t>
      </w:r>
    </w:p>
    <w:p w:rsidR="00ED4891" w:rsidRDefault="00ED4891" w:rsidP="00ED4891"/>
    <w:p w:rsidR="00ED4891" w:rsidRPr="00471A6E" w:rsidRDefault="001150D8" w:rsidP="00ED4891">
      <w:pPr>
        <w:rPr>
          <w:b/>
        </w:rPr>
      </w:pPr>
      <w:r>
        <w:rPr>
          <w:b/>
          <w:sz w:val="32"/>
        </w:rPr>
        <w:t xml:space="preserve">About </w:t>
      </w:r>
      <w:proofErr w:type="spellStart"/>
      <w:r>
        <w:rPr>
          <w:b/>
          <w:sz w:val="32"/>
        </w:rPr>
        <w:t>Bootc</w:t>
      </w:r>
      <w:r w:rsidR="00ED4891" w:rsidRPr="00596D3D">
        <w:rPr>
          <w:b/>
          <w:sz w:val="32"/>
        </w:rPr>
        <w:t>amp</w:t>
      </w:r>
      <w:proofErr w:type="spellEnd"/>
      <w:r w:rsidR="00ED4891" w:rsidRPr="00596D3D">
        <w:rPr>
          <w:b/>
          <w:sz w:val="32"/>
        </w:rPr>
        <w:t xml:space="preserve">: </w:t>
      </w:r>
      <w:r w:rsidR="00ED4891" w:rsidRPr="00471A6E">
        <w:t>Al</w:t>
      </w:r>
      <w:r w:rsidR="00ED4891">
        <w:t xml:space="preserve">l of our engineers are hired on as generalists. </w:t>
      </w:r>
    </w:p>
    <w:p w:rsidR="00ED4891" w:rsidRDefault="00ED4891" w:rsidP="00ED4891">
      <w:pPr>
        <w:pStyle w:val="ListParagraph"/>
      </w:pPr>
    </w:p>
    <w:p w:rsidR="00ED4891" w:rsidRDefault="00ED4891" w:rsidP="00ED4891">
      <w:pPr>
        <w:pStyle w:val="ListParagraph"/>
        <w:numPr>
          <w:ilvl w:val="0"/>
          <w:numId w:val="26"/>
        </w:numPr>
      </w:pPr>
      <w:r>
        <w:t xml:space="preserve">Once you’re hired on, you’ll spend the first 6-8 weeks at </w:t>
      </w:r>
      <w:proofErr w:type="spellStart"/>
      <w:r>
        <w:t>Bootcamp</w:t>
      </w:r>
      <w:proofErr w:type="spellEnd"/>
      <w:r>
        <w:t>, which is our training and ramp up program that all of our engineers go through.</w:t>
      </w:r>
    </w:p>
    <w:p w:rsidR="00ED4891" w:rsidRDefault="00ED4891" w:rsidP="00ED4891">
      <w:pPr>
        <w:pStyle w:val="ListParagraph"/>
      </w:pPr>
    </w:p>
    <w:p w:rsidR="00ED4891" w:rsidRDefault="00ED4891" w:rsidP="00ED4891">
      <w:pPr>
        <w:pStyle w:val="ListParagraph"/>
        <w:numPr>
          <w:ilvl w:val="0"/>
          <w:numId w:val="26"/>
        </w:numPr>
      </w:pPr>
      <w:r>
        <w:t xml:space="preserve">Within the first week you’ll be assigned a mentor as well as a task, which will start exposing you to the entire Facebook code base. </w:t>
      </w:r>
    </w:p>
    <w:p w:rsidR="00ED4891" w:rsidRDefault="00ED4891" w:rsidP="00ED4891">
      <w:pPr>
        <w:pStyle w:val="ListParagraph"/>
      </w:pPr>
    </w:p>
    <w:p w:rsidR="00ED4891" w:rsidRDefault="00ED4891" w:rsidP="00ED4891">
      <w:pPr>
        <w:pStyle w:val="ListParagraph"/>
        <w:numPr>
          <w:ilvl w:val="0"/>
          <w:numId w:val="26"/>
        </w:numPr>
      </w:pPr>
      <w:r>
        <w:t xml:space="preserve">About halfway through boot camp, you’ll get to pick one of three tracks, almost like in school. You might say, I’m interested in infrastructure engineering, or maybe you decide you want to change your interest and you chose iOS development. Within the track you pick, you’ll get to work on a specific project related to your area of interest. </w:t>
      </w:r>
    </w:p>
    <w:p w:rsidR="00ED4891" w:rsidRDefault="00ED4891" w:rsidP="00ED4891"/>
    <w:p w:rsidR="00ED4891" w:rsidRPr="00ED4891" w:rsidRDefault="00ED4891" w:rsidP="00ED4891">
      <w:pPr>
        <w:pStyle w:val="ListParagraph"/>
        <w:numPr>
          <w:ilvl w:val="0"/>
          <w:numId w:val="26"/>
        </w:numPr>
        <w:tabs>
          <w:tab w:val="left" w:pos="4950"/>
        </w:tabs>
      </w:pPr>
      <w:proofErr w:type="spellStart"/>
      <w:r>
        <w:t>Boot</w:t>
      </w:r>
      <w:r w:rsidRPr="00ED4891">
        <w:t>camp</w:t>
      </w:r>
      <w:proofErr w:type="spellEnd"/>
      <w:r w:rsidRPr="00ED4891">
        <w:t xml:space="preserve"> is your time to pursue your passions and to figure out where you’ll have the biggest impact. </w:t>
      </w:r>
    </w:p>
    <w:p w:rsidR="00ED4891" w:rsidRDefault="00ED4891" w:rsidP="00ED4891">
      <w:pPr>
        <w:tabs>
          <w:tab w:val="left" w:pos="4950"/>
        </w:tabs>
      </w:pPr>
    </w:p>
    <w:p w:rsidR="00ED4891" w:rsidRDefault="00ED4891" w:rsidP="00ED4891">
      <w:pPr>
        <w:pStyle w:val="ListParagraph"/>
        <w:numPr>
          <w:ilvl w:val="0"/>
          <w:numId w:val="25"/>
        </w:numPr>
        <w:tabs>
          <w:tab w:val="left" w:pos="4950"/>
        </w:tabs>
      </w:pPr>
      <w:r>
        <w:rPr>
          <w:b/>
        </w:rPr>
        <w:t xml:space="preserve">And the end of the 6-8 week </w:t>
      </w:r>
      <w:r w:rsidRPr="00471A6E">
        <w:rPr>
          <w:b/>
        </w:rPr>
        <w:t>program</w:t>
      </w:r>
      <w:r>
        <w:t xml:space="preserve"> and after you have been introduced to different teams and projects within your area of interest, you’ll have the opportunity to join whichever team you’d like. </w:t>
      </w:r>
    </w:p>
    <w:p w:rsidR="00ED4891" w:rsidRDefault="00ED4891" w:rsidP="00ED4891"/>
    <w:p w:rsidR="00ED4891" w:rsidRDefault="00ED4891" w:rsidP="00ED4891">
      <w:pPr>
        <w:pStyle w:val="ListParagraph"/>
        <w:numPr>
          <w:ilvl w:val="0"/>
          <w:numId w:val="27"/>
        </w:numPr>
      </w:pPr>
      <w:r>
        <w:t xml:space="preserve">The purpose of boot camp is that we want you to make connections with other engineers. We want you to learn as much as you can so you can come in and be resourceful after boot camp. Most importantly, we want our engineers to be passionate about what they are working on. </w:t>
      </w:r>
    </w:p>
    <w:p w:rsidR="00A9204E" w:rsidRDefault="00A9204E"/>
    <w:sectPr w:rsidR="00A9204E" w:rsidSect="001150D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8FF1D99"/>
    <w:multiLevelType w:val="hybridMultilevel"/>
    <w:tmpl w:val="5606B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B0C9F"/>
    <w:multiLevelType w:val="hybridMultilevel"/>
    <w:tmpl w:val="236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9963A1"/>
    <w:multiLevelType w:val="hybridMultilevel"/>
    <w:tmpl w:val="12B0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CB100F"/>
    <w:multiLevelType w:val="hybridMultilevel"/>
    <w:tmpl w:val="A4EA3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6"/>
  </w:num>
  <w:num w:numId="24">
    <w:abstractNumId w:val="23"/>
  </w:num>
  <w:num w:numId="25">
    <w:abstractNumId w:val="25"/>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18"/>
    <w:rsid w:val="001150D8"/>
    <w:rsid w:val="002E7704"/>
    <w:rsid w:val="004936E8"/>
    <w:rsid w:val="006178DE"/>
    <w:rsid w:val="00645252"/>
    <w:rsid w:val="006D3D74"/>
    <w:rsid w:val="00865718"/>
    <w:rsid w:val="009652C4"/>
    <w:rsid w:val="009C0CC5"/>
    <w:rsid w:val="00A83FE7"/>
    <w:rsid w:val="00A9204E"/>
    <w:rsid w:val="00B634FE"/>
    <w:rsid w:val="00D90BB4"/>
    <w:rsid w:val="00ED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8990"/>
  <w15:chartTrackingRefBased/>
  <w15:docId w15:val="{FB13B21A-B604-43EA-BDE0-30C745C4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91"/>
    <w:rPr>
      <w:rFonts w:eastAsiaTheme="minorEastAsia"/>
      <w:sz w:val="24"/>
      <w:szCs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qFormat/>
    <w:rsid w:val="00ED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quora.com/How-should-I-prepare-for-a-software-engineer-interview-at-Facebook" TargetMode="External"/><Relationship Id="rId18" Type="http://schemas.openxmlformats.org/officeDocument/2006/relationships/hyperlink" Target="https://www.topcoder.com/challenges/develop/active/?pageIndex=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facebook.com/careers/life/preparing-for-your-software-engineering-interview-at-facebook?__mref=message_bubble" TargetMode="External"/><Relationship Id="rId17" Type="http://schemas.openxmlformats.org/officeDocument/2006/relationships/hyperlink" Target="https://www.careercup.com/page?pid=facebook-interview-questions" TargetMode="External"/><Relationship Id="rId2" Type="http://schemas.openxmlformats.org/officeDocument/2006/relationships/customXml" Target="../customXml/item2.xml"/><Relationship Id="rId16" Type="http://schemas.openxmlformats.org/officeDocument/2006/relationships/hyperlink" Target="http://codercareer.blogspot.com/p/facebook-interview-questions.html" TargetMode="External"/><Relationship Id="rId20" Type="http://schemas.openxmlformats.org/officeDocument/2006/relationships/hyperlink" Target="https://www.facebook.com/notes/facebook-engineering/preparing-for-a-technical-interview-with-programming-contests/101512984768239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lideshare.net/gayle2/cracking-the-facebook-coding-interview" TargetMode="External"/><Relationship Id="rId5" Type="http://schemas.openxmlformats.org/officeDocument/2006/relationships/numbering" Target="numbering.xml"/><Relationship Id="rId15" Type="http://schemas.openxmlformats.org/officeDocument/2006/relationships/hyperlink" Target="http://www.businessinsider.com/how-to-prepare-for-facebook-engineering-interview-2016-3" TargetMode="External"/><Relationship Id="rId10" Type="http://schemas.openxmlformats.org/officeDocument/2006/relationships/hyperlink" Target="https://vimeo.com/157480836" TargetMode="External"/><Relationship Id="rId19" Type="http://schemas.openxmlformats.org/officeDocument/2006/relationships/hyperlink" Target="https://github.com/andreis/interview" TargetMode="External"/><Relationship Id="rId4" Type="http://schemas.openxmlformats.org/officeDocument/2006/relationships/customXml" Target="../customXml/item4.xml"/><Relationship Id="rId9" Type="http://schemas.openxmlformats.org/officeDocument/2006/relationships/hyperlink" Target="https://vimeo.com/158532188" TargetMode="External"/><Relationship Id="rId14" Type="http://schemas.openxmlformats.org/officeDocument/2006/relationships/hyperlink" Target="https://codelab.interviewbit.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c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662635B-073D-4BF7-914E-16170136C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Schwacofer</dc:creator>
  <cp:keywords/>
  <dc:description/>
  <cp:lastModifiedBy>Chris Schwacofer</cp:lastModifiedBy>
  <cp:revision>4</cp:revision>
  <dcterms:created xsi:type="dcterms:W3CDTF">2017-03-24T17:52:00Z</dcterms:created>
  <dcterms:modified xsi:type="dcterms:W3CDTF">2017-05-08T21:21:00Z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